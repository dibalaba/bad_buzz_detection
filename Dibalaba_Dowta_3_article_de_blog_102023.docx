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BA3C6" w14:textId="5650AB08" w:rsidR="00A9204E" w:rsidRDefault="00010A75">
      <w:pPr>
        <w:rPr>
          <w:lang w:val="fr-FR"/>
        </w:rPr>
      </w:pPr>
      <w:r w:rsidRPr="00010A75">
        <w:rPr>
          <w:lang w:val="fr-FR"/>
        </w:rPr>
        <w:t xml:space="preserve">ANALYSE DE SENTIMENTS: </w:t>
      </w:r>
      <w:r>
        <w:rPr>
          <w:lang w:val="fr-FR"/>
        </w:rPr>
        <w:t>LA DEMARCHE MLOPS POUR LE CHOIX DU MEILLEUR MODELE</w:t>
      </w:r>
    </w:p>
    <w:p w14:paraId="6E2DE9B8" w14:textId="77777777" w:rsidR="00010A75" w:rsidRDefault="00010A75">
      <w:pPr>
        <w:rPr>
          <w:lang w:val="fr-FR"/>
        </w:rPr>
      </w:pPr>
    </w:p>
    <w:p w14:paraId="3B1C8836" w14:textId="77777777" w:rsidR="00010A75" w:rsidRDefault="00010A75">
      <w:pPr>
        <w:rPr>
          <w:lang w:val="fr-FR"/>
        </w:rPr>
      </w:pPr>
    </w:p>
    <w:p w14:paraId="00852136" w14:textId="77777777" w:rsidR="00010A75" w:rsidRDefault="00010A75">
      <w:pPr>
        <w:rPr>
          <w:lang w:val="fr-FR"/>
        </w:rPr>
      </w:pPr>
    </w:p>
    <w:p w14:paraId="5ADD38C9" w14:textId="77777777" w:rsidR="00010A75" w:rsidRDefault="00010A75">
      <w:pPr>
        <w:rPr>
          <w:lang w:val="fr-FR"/>
        </w:rPr>
      </w:pPr>
    </w:p>
    <w:p w14:paraId="4CBE2867" w14:textId="28CD445C" w:rsidR="00010A75" w:rsidRDefault="00010A75">
      <w:pPr>
        <w:rPr>
          <w:lang w:val="fr-FR"/>
        </w:rPr>
      </w:pPr>
      <w:r>
        <w:rPr>
          <w:lang w:val="fr-FR"/>
        </w:rPr>
        <w:t>Construire d’un modèle de traitement du langage naturel en anglais Natural Langage Processing (NLP) nécéssite plusieurs étapes :</w:t>
      </w:r>
    </w:p>
    <w:p w14:paraId="7BFEBA70" w14:textId="77777777" w:rsidR="00010A75" w:rsidRDefault="00010A75">
      <w:pPr>
        <w:rPr>
          <w:lang w:val="fr-FR"/>
        </w:rPr>
      </w:pPr>
    </w:p>
    <w:p w14:paraId="0D84B6B9" w14:textId="086A7ABE" w:rsidR="00010A75" w:rsidRDefault="00010A75" w:rsidP="00010A75">
      <w:pPr>
        <w:pStyle w:val="ListParagraph"/>
        <w:numPr>
          <w:ilvl w:val="0"/>
          <w:numId w:val="24"/>
        </w:numPr>
        <w:rPr>
          <w:lang w:val="fr-FR"/>
        </w:rPr>
      </w:pPr>
      <w:r>
        <w:rPr>
          <w:lang w:val="fr-FR"/>
        </w:rPr>
        <w:t>L’acquisition des données</w:t>
      </w:r>
    </w:p>
    <w:p w14:paraId="7EFE9A18" w14:textId="0FEBCCE5" w:rsidR="00010A75" w:rsidRDefault="00010A75" w:rsidP="00010A75">
      <w:pPr>
        <w:pStyle w:val="ListParagraph"/>
        <w:numPr>
          <w:ilvl w:val="0"/>
          <w:numId w:val="24"/>
        </w:numPr>
        <w:rPr>
          <w:lang w:val="fr-FR"/>
        </w:rPr>
      </w:pPr>
      <w:r>
        <w:rPr>
          <w:lang w:val="fr-FR"/>
        </w:rPr>
        <w:t>L’analyse exploratoire des données</w:t>
      </w:r>
    </w:p>
    <w:p w14:paraId="4204B59A" w14:textId="4D86B39D" w:rsidR="00010A75" w:rsidRDefault="00010A75" w:rsidP="00010A75">
      <w:pPr>
        <w:pStyle w:val="ListParagraph"/>
        <w:numPr>
          <w:ilvl w:val="0"/>
          <w:numId w:val="24"/>
        </w:numPr>
        <w:rPr>
          <w:lang w:val="fr-FR"/>
        </w:rPr>
      </w:pPr>
      <w:r>
        <w:rPr>
          <w:lang w:val="fr-FR"/>
        </w:rPr>
        <w:t>Le prétraitement des données textuelles</w:t>
      </w:r>
    </w:p>
    <w:p w14:paraId="3D99F683" w14:textId="21E73C73" w:rsidR="00010A75" w:rsidRDefault="00010A75" w:rsidP="00010A75">
      <w:pPr>
        <w:pStyle w:val="ListParagraph"/>
        <w:numPr>
          <w:ilvl w:val="0"/>
          <w:numId w:val="24"/>
        </w:numPr>
        <w:rPr>
          <w:lang w:val="fr-FR"/>
        </w:rPr>
      </w:pPr>
      <w:r>
        <w:rPr>
          <w:lang w:val="fr-FR"/>
        </w:rPr>
        <w:t>Le word embed</w:t>
      </w:r>
      <w:r w:rsidR="001C0F1B">
        <w:rPr>
          <w:lang w:val="fr-FR"/>
        </w:rPr>
        <w:t>d</w:t>
      </w:r>
      <w:r>
        <w:rPr>
          <w:lang w:val="fr-FR"/>
        </w:rPr>
        <w:t>ing</w:t>
      </w:r>
    </w:p>
    <w:p w14:paraId="0F53B4C9" w14:textId="0F17DF89" w:rsidR="00010A75" w:rsidRDefault="001C0F1B" w:rsidP="00010A75">
      <w:pPr>
        <w:pStyle w:val="ListParagraph"/>
        <w:numPr>
          <w:ilvl w:val="0"/>
          <w:numId w:val="24"/>
        </w:numPr>
        <w:rPr>
          <w:lang w:val="fr-FR"/>
        </w:rPr>
      </w:pPr>
      <w:r>
        <w:rPr>
          <w:lang w:val="fr-FR"/>
        </w:rPr>
        <w:t>Le chois de la famille et l</w:t>
      </w:r>
      <w:r w:rsidR="00010A75">
        <w:rPr>
          <w:lang w:val="fr-FR"/>
        </w:rPr>
        <w:t>a construction du modèle</w:t>
      </w:r>
    </w:p>
    <w:p w14:paraId="2F458B85" w14:textId="77777777" w:rsidR="00010A75" w:rsidRDefault="00010A75" w:rsidP="00010A75">
      <w:pPr>
        <w:pStyle w:val="ListParagraph"/>
        <w:rPr>
          <w:lang w:val="fr-FR"/>
        </w:rPr>
      </w:pPr>
    </w:p>
    <w:p w14:paraId="7B86167D" w14:textId="6F68588A" w:rsidR="00010A75" w:rsidRDefault="001C0F1B" w:rsidP="00010A75">
      <w:pPr>
        <w:pStyle w:val="ListParagraph"/>
        <w:ind w:left="0"/>
        <w:rPr>
          <w:lang w:val="fr-FR"/>
        </w:rPr>
      </w:pPr>
      <w:r>
        <w:rPr>
          <w:lang w:val="fr-FR"/>
        </w:rPr>
        <w:t>Une fois le modèle construit le data scientist doit se poser la question de la performance du modèle.</w:t>
      </w:r>
    </w:p>
    <w:p w14:paraId="1C5D4D9D" w14:textId="3F06CBAA" w:rsidR="001C0F1B" w:rsidRDefault="001C0F1B" w:rsidP="00010A75">
      <w:pPr>
        <w:pStyle w:val="ListParagraph"/>
        <w:ind w:left="0"/>
        <w:rPr>
          <w:lang w:val="fr-FR"/>
        </w:rPr>
      </w:pPr>
      <w:r>
        <w:rPr>
          <w:lang w:val="fr-FR"/>
        </w:rPr>
        <w:t>Une des questions concrètes qu’on se pose est de savoir si ce modèle peut être généralisable sinon en jouant sur les paramètres et les hyperparamètres peut-on avoir un meilleur modèle.</w:t>
      </w:r>
    </w:p>
    <w:p w14:paraId="1B1825F7" w14:textId="77777777" w:rsidR="001C0F1B" w:rsidRDefault="001C0F1B" w:rsidP="00010A75">
      <w:pPr>
        <w:pStyle w:val="ListParagraph"/>
        <w:ind w:left="0"/>
        <w:rPr>
          <w:lang w:val="fr-FR"/>
        </w:rPr>
      </w:pPr>
    </w:p>
    <w:p w14:paraId="1662AA95" w14:textId="76E2DC17" w:rsidR="001C0F1B" w:rsidRDefault="001C0F1B" w:rsidP="00010A75">
      <w:pPr>
        <w:pStyle w:val="ListParagraph"/>
        <w:ind w:left="0"/>
        <w:rPr>
          <w:lang w:val="fr-FR"/>
        </w:rPr>
      </w:pPr>
      <w:r>
        <w:rPr>
          <w:lang w:val="fr-FR"/>
        </w:rPr>
        <w:t>Ce flux de travail peut être fastidieux et coûter en efficacité si le data scientist n’a pas à sa disposition des outils de tracking de son travail.</w:t>
      </w:r>
    </w:p>
    <w:p w14:paraId="595BC814" w14:textId="77777777" w:rsidR="001C0F1B" w:rsidRDefault="001C0F1B" w:rsidP="00010A75">
      <w:pPr>
        <w:pStyle w:val="ListParagraph"/>
        <w:ind w:left="0"/>
        <w:rPr>
          <w:lang w:val="fr-FR"/>
        </w:rPr>
      </w:pPr>
    </w:p>
    <w:p w14:paraId="6DEEB869" w14:textId="33CB873C" w:rsidR="001C0F1B" w:rsidRDefault="001C0F1B" w:rsidP="00010A75">
      <w:pPr>
        <w:pStyle w:val="ListParagraph"/>
        <w:ind w:left="0"/>
        <w:rPr>
          <w:lang w:val="fr-FR"/>
        </w:rPr>
      </w:pPr>
      <w:r>
        <w:rPr>
          <w:lang w:val="fr-FR"/>
        </w:rPr>
        <w:t>La démarche Mlops vise à facilliter cette tâche.</w:t>
      </w:r>
    </w:p>
    <w:p w14:paraId="258A05BA" w14:textId="77777777" w:rsidR="001C0F1B" w:rsidRDefault="001C0F1B" w:rsidP="00010A75">
      <w:pPr>
        <w:pStyle w:val="ListParagraph"/>
        <w:ind w:left="0"/>
        <w:rPr>
          <w:lang w:val="fr-FR"/>
        </w:rPr>
      </w:pPr>
    </w:p>
    <w:p w14:paraId="199CF733" w14:textId="77777777" w:rsidR="00E24690" w:rsidRDefault="001C0F1B" w:rsidP="00010A75">
      <w:pPr>
        <w:pStyle w:val="ListParagraph"/>
        <w:ind w:left="0"/>
        <w:rPr>
          <w:lang w:val="fr-FR"/>
        </w:rPr>
      </w:pPr>
      <w:r>
        <w:rPr>
          <w:lang w:val="fr-FR"/>
        </w:rPr>
        <w:t>Dans ce blog nous allons nous interresser à Mlflow un outil de tracking des différents modèles que le professionnel de la data implémente</w:t>
      </w:r>
    </w:p>
    <w:p w14:paraId="56A4F275" w14:textId="77777777" w:rsidR="00E24690" w:rsidRDefault="00E24690" w:rsidP="00010A75">
      <w:pPr>
        <w:pStyle w:val="ListParagraph"/>
        <w:ind w:left="0"/>
        <w:rPr>
          <w:lang w:val="fr-FR"/>
        </w:rPr>
      </w:pPr>
      <w:r>
        <w:rPr>
          <w:lang w:val="fr-FR"/>
        </w:rPr>
        <w:t>Ceci peut être considéré comme une brève introduction à l’outil Mlflow car nous sommes conscient des propriétés larges de cet outil.</w:t>
      </w:r>
    </w:p>
    <w:p w14:paraId="2EB907A5" w14:textId="77777777" w:rsidR="00E24690" w:rsidRDefault="00E24690" w:rsidP="00010A75">
      <w:pPr>
        <w:pStyle w:val="ListParagraph"/>
        <w:ind w:left="0"/>
        <w:rPr>
          <w:lang w:val="fr-FR"/>
        </w:rPr>
      </w:pPr>
    </w:p>
    <w:p w14:paraId="577BED1E" w14:textId="1B3F4CA5" w:rsidR="001C0F1B" w:rsidRDefault="00E24690" w:rsidP="00010A75">
      <w:pPr>
        <w:pStyle w:val="ListParagraph"/>
        <w:ind w:left="0"/>
        <w:rPr>
          <w:lang w:val="fr-FR"/>
        </w:rPr>
      </w:pPr>
      <w:r>
        <w:rPr>
          <w:lang w:val="fr-FR"/>
        </w:rPr>
        <w:t>Dans le but de cette présentation nous avons utilisé un jeu de données</w:t>
      </w:r>
      <w:r w:rsidR="001C0F1B">
        <w:rPr>
          <w:lang w:val="fr-FR"/>
        </w:rPr>
        <w:t xml:space="preserve"> </w:t>
      </w:r>
      <w:r>
        <w:rPr>
          <w:lang w:val="fr-FR"/>
        </w:rPr>
        <w:t xml:space="preserve">de tweet téléchargeable à ce lien </w:t>
      </w:r>
      <w:hyperlink r:id="rId8" w:history="1">
        <w:r w:rsidRPr="00467B57">
          <w:rPr>
            <w:rStyle w:val="Hyperlink"/>
            <w:lang w:val="fr-FR"/>
          </w:rPr>
          <w:t>https://s3-eu-west-1.amazonaws.com/static.oc-static.com/prod/courses/files/AI+Engineer/Project+7%C2%A0-+D%C3%A9tectez+les+Bad+Buzz+gr%C3%A2ce+au+Deep+Learning/sentiment140.zip</w:t>
        </w:r>
      </w:hyperlink>
    </w:p>
    <w:p w14:paraId="56DEE6BE" w14:textId="77777777" w:rsidR="00E24690" w:rsidRDefault="00E24690" w:rsidP="00010A75">
      <w:pPr>
        <w:pStyle w:val="ListParagraph"/>
        <w:ind w:left="0"/>
        <w:rPr>
          <w:lang w:val="fr-FR"/>
        </w:rPr>
      </w:pPr>
    </w:p>
    <w:p w14:paraId="5E18ECD8" w14:textId="77777777" w:rsidR="00E24690" w:rsidRDefault="00E24690" w:rsidP="00010A75">
      <w:pPr>
        <w:pStyle w:val="ListParagraph"/>
        <w:ind w:left="0"/>
        <w:rPr>
          <w:lang w:val="fr-FR"/>
        </w:rPr>
      </w:pPr>
    </w:p>
    <w:p w14:paraId="11B0D22D" w14:textId="77777777" w:rsidR="00E24690" w:rsidRDefault="00E24690" w:rsidP="00010A75">
      <w:pPr>
        <w:pStyle w:val="ListParagraph"/>
        <w:ind w:left="0"/>
        <w:rPr>
          <w:lang w:val="fr-FR"/>
        </w:rPr>
      </w:pPr>
    </w:p>
    <w:p w14:paraId="749BB463" w14:textId="2A7A571D" w:rsidR="00E24690" w:rsidRDefault="00E24690" w:rsidP="00010A75">
      <w:pPr>
        <w:pStyle w:val="ListParagraph"/>
        <w:ind w:left="0"/>
        <w:rPr>
          <w:lang w:val="fr-FR"/>
        </w:rPr>
      </w:pPr>
      <w:r>
        <w:rPr>
          <w:lang w:val="fr-FR"/>
        </w:rPr>
        <w:t>Nous allons dans un 1</w:t>
      </w:r>
      <w:r w:rsidRPr="00E24690">
        <w:rPr>
          <w:vertAlign w:val="superscript"/>
          <w:lang w:val="fr-FR"/>
        </w:rPr>
        <w:t>er</w:t>
      </w:r>
      <w:r>
        <w:rPr>
          <w:lang w:val="fr-FR"/>
        </w:rPr>
        <w:t xml:space="preserve"> temps mettre en place le tracking de notre flow ensuite nous allons </w:t>
      </w:r>
      <w:r w:rsidR="00AD0D5C">
        <w:rPr>
          <w:lang w:val="fr-FR"/>
        </w:rPr>
        <w:t>observer les différents résultats</w:t>
      </w:r>
    </w:p>
    <w:p w14:paraId="113B22A1" w14:textId="77777777" w:rsidR="00AD0D5C" w:rsidRDefault="00AD0D5C" w:rsidP="00010A75">
      <w:pPr>
        <w:pStyle w:val="ListParagraph"/>
        <w:ind w:left="0"/>
        <w:rPr>
          <w:lang w:val="fr-FR"/>
        </w:rPr>
      </w:pPr>
    </w:p>
    <w:p w14:paraId="7F492D6C" w14:textId="47CE9DB8" w:rsidR="00AD0D5C" w:rsidRDefault="00AD0D5C" w:rsidP="00AD0D5C">
      <w:pPr>
        <w:pStyle w:val="ListParagraph"/>
        <w:numPr>
          <w:ilvl w:val="0"/>
          <w:numId w:val="25"/>
        </w:numPr>
        <w:rPr>
          <w:lang w:val="fr-FR"/>
        </w:rPr>
      </w:pPr>
      <w:r>
        <w:rPr>
          <w:lang w:val="fr-FR"/>
        </w:rPr>
        <w:t>Brève aperçu de l’API de Mlflow</w:t>
      </w:r>
    </w:p>
    <w:p w14:paraId="72F77B02" w14:textId="77777777" w:rsidR="00AD0D5C" w:rsidRDefault="00AD0D5C" w:rsidP="00AD0D5C">
      <w:pPr>
        <w:rPr>
          <w:lang w:val="fr-FR"/>
        </w:rPr>
      </w:pPr>
    </w:p>
    <w:p w14:paraId="189711AB" w14:textId="74FF8C28" w:rsidR="00AD0D5C" w:rsidRDefault="00AD0D5C" w:rsidP="00AD0D5C">
      <w:pPr>
        <w:rPr>
          <w:lang w:val="fr-FR"/>
        </w:rPr>
      </w:pPr>
      <w:r>
        <w:rPr>
          <w:lang w:val="fr-FR"/>
        </w:rPr>
        <w:t>Nous allons donner un brèf aperçu de l’outil Mlflow qui permet d’utiliser l’outil de manière basique</w:t>
      </w:r>
    </w:p>
    <w:p w14:paraId="3CCCFB2B" w14:textId="77777777" w:rsidR="00AD0D5C" w:rsidRDefault="00AD0D5C" w:rsidP="00AD0D5C">
      <w:pPr>
        <w:rPr>
          <w:lang w:val="fr-FR"/>
        </w:rPr>
      </w:pPr>
    </w:p>
    <w:p w14:paraId="221BD9BA" w14:textId="61922F59" w:rsidR="00AD0D5C" w:rsidRDefault="00AD0D5C" w:rsidP="00AD0D5C">
      <w:pPr>
        <w:rPr>
          <w:lang w:val="fr-FR"/>
        </w:rPr>
      </w:pPr>
      <w:r>
        <w:rPr>
          <w:lang w:val="fr-FR"/>
        </w:rPr>
        <w:t>Mlflow assimile une utilisation d’un modèle à une experience(experiment).Chaque experiment a ses paramètres qui peuvent changer.</w:t>
      </w:r>
    </w:p>
    <w:p w14:paraId="733E9D7A" w14:textId="2FE9E8C3" w:rsidR="00AD0D5C" w:rsidRDefault="00AD0D5C" w:rsidP="00AD0D5C">
      <w:pPr>
        <w:rPr>
          <w:lang w:val="fr-FR"/>
        </w:rPr>
      </w:pPr>
      <w:r>
        <w:rPr>
          <w:lang w:val="fr-FR"/>
        </w:rPr>
        <w:t xml:space="preserve">Pour commencer une expérience on utilise la commande </w:t>
      </w:r>
    </w:p>
    <w:p w14:paraId="1CD4505D" w14:textId="77777777" w:rsidR="00AD0D5C" w:rsidRDefault="00AD0D5C" w:rsidP="00AD0D5C">
      <w:pPr>
        <w:rPr>
          <w:lang w:val="fr-FR"/>
        </w:rPr>
      </w:pPr>
    </w:p>
    <w:p w14:paraId="7A96390D" w14:textId="77777777" w:rsidR="00AD0D5C" w:rsidRPr="00AD0D5C" w:rsidRDefault="00AD0D5C" w:rsidP="00AD0D5C">
      <w:pPr>
        <w:rPr>
          <w:lang w:val="fr-FR"/>
        </w:rPr>
      </w:pPr>
    </w:p>
    <w:p w14:paraId="61C3ADF3" w14:textId="77777777" w:rsidR="00E24690" w:rsidRDefault="00E24690" w:rsidP="00010A75">
      <w:pPr>
        <w:pStyle w:val="ListParagraph"/>
        <w:ind w:left="0"/>
        <w:rPr>
          <w:lang w:val="fr-FR"/>
        </w:rPr>
      </w:pPr>
    </w:p>
    <w:p w14:paraId="1B8CD57E" w14:textId="0048A6B6" w:rsidR="00E24690" w:rsidRPr="00010A75" w:rsidRDefault="00B502A6" w:rsidP="00010A75">
      <w:pPr>
        <w:pStyle w:val="ListParagraph"/>
        <w:ind w:left="0"/>
        <w:rPr>
          <w:lang w:val="fr-FR"/>
        </w:rPr>
      </w:pPr>
      <w:r>
        <w:rPr>
          <w:lang w:val="fr-FR"/>
        </w:rPr>
        <w:lastRenderedPageBreak/>
        <w:t xml:space="preserve">Lire la suite ici  </w:t>
      </w:r>
      <w:r w:rsidRPr="00B502A6">
        <w:rPr>
          <w:lang w:val="fr-FR"/>
        </w:rPr>
        <w:t>https://dowta.atlassian.net/wiki/spaces/SD/blog/2023/10/31/229389/ANALYSE+DE+SENTIMENTS+LA+DEMARCHE+MLOPS+POUR+LE+CHOIX+DU+MEILLEUR+MODELE</w:t>
      </w:r>
    </w:p>
    <w:sectPr w:rsidR="00E24690" w:rsidRPr="00010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1536E2C"/>
    <w:multiLevelType w:val="hybridMultilevel"/>
    <w:tmpl w:val="4FF01820"/>
    <w:lvl w:ilvl="0" w:tplc="281E88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4DB4560"/>
    <w:multiLevelType w:val="hybridMultilevel"/>
    <w:tmpl w:val="7450B3D4"/>
    <w:lvl w:ilvl="0" w:tplc="99F61B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313487165">
    <w:abstractNumId w:val="21"/>
  </w:num>
  <w:num w:numId="2" w16cid:durableId="2130278916">
    <w:abstractNumId w:val="12"/>
  </w:num>
  <w:num w:numId="3" w16cid:durableId="2006279143">
    <w:abstractNumId w:val="10"/>
  </w:num>
  <w:num w:numId="4" w16cid:durableId="1711418964">
    <w:abstractNumId w:val="23"/>
  </w:num>
  <w:num w:numId="5" w16cid:durableId="506092785">
    <w:abstractNumId w:val="13"/>
  </w:num>
  <w:num w:numId="6" w16cid:durableId="1583024764">
    <w:abstractNumId w:val="17"/>
  </w:num>
  <w:num w:numId="7" w16cid:durableId="2145586100">
    <w:abstractNumId w:val="20"/>
  </w:num>
  <w:num w:numId="8" w16cid:durableId="912817621">
    <w:abstractNumId w:val="9"/>
  </w:num>
  <w:num w:numId="9" w16cid:durableId="898202071">
    <w:abstractNumId w:val="7"/>
  </w:num>
  <w:num w:numId="10" w16cid:durableId="1463688788">
    <w:abstractNumId w:val="6"/>
  </w:num>
  <w:num w:numId="11" w16cid:durableId="1775782424">
    <w:abstractNumId w:val="5"/>
  </w:num>
  <w:num w:numId="12" w16cid:durableId="463352624">
    <w:abstractNumId w:val="4"/>
  </w:num>
  <w:num w:numId="13" w16cid:durableId="1166480270">
    <w:abstractNumId w:val="8"/>
  </w:num>
  <w:num w:numId="14" w16cid:durableId="601644362">
    <w:abstractNumId w:val="3"/>
  </w:num>
  <w:num w:numId="15" w16cid:durableId="1101796903">
    <w:abstractNumId w:val="2"/>
  </w:num>
  <w:num w:numId="16" w16cid:durableId="331832730">
    <w:abstractNumId w:val="1"/>
  </w:num>
  <w:num w:numId="17" w16cid:durableId="2081558050">
    <w:abstractNumId w:val="0"/>
  </w:num>
  <w:num w:numId="18" w16cid:durableId="1590505389">
    <w:abstractNumId w:val="14"/>
  </w:num>
  <w:num w:numId="19" w16cid:durableId="1048799827">
    <w:abstractNumId w:val="15"/>
  </w:num>
  <w:num w:numId="20" w16cid:durableId="396515495">
    <w:abstractNumId w:val="22"/>
  </w:num>
  <w:num w:numId="21" w16cid:durableId="919876068">
    <w:abstractNumId w:val="18"/>
  </w:num>
  <w:num w:numId="22" w16cid:durableId="1254243792">
    <w:abstractNumId w:val="11"/>
  </w:num>
  <w:num w:numId="23" w16cid:durableId="873230827">
    <w:abstractNumId w:val="24"/>
  </w:num>
  <w:num w:numId="24" w16cid:durableId="153688247">
    <w:abstractNumId w:val="19"/>
  </w:num>
  <w:num w:numId="25" w16cid:durableId="39716619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A75"/>
    <w:rsid w:val="00010A75"/>
    <w:rsid w:val="001C0F1B"/>
    <w:rsid w:val="0042013E"/>
    <w:rsid w:val="00645252"/>
    <w:rsid w:val="006D3D74"/>
    <w:rsid w:val="00A9204E"/>
    <w:rsid w:val="00AD0D5C"/>
    <w:rsid w:val="00B502A6"/>
    <w:rsid w:val="00E2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E506A"/>
  <w15:chartTrackingRefBased/>
  <w15:docId w15:val="{402DF41F-7471-4C39-87C3-D4CAECEA9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ListParagraph">
    <w:name w:val="List Paragraph"/>
    <w:basedOn w:val="Normal"/>
    <w:uiPriority w:val="34"/>
    <w:unhideWhenUsed/>
    <w:qFormat/>
    <w:rsid w:val="00010A7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246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-eu-west-1.amazonaws.com/static.oc-static.com/prod/courses/files/AI+Engineer/Project+7%C2%A0-+D%C3%A9tectez+les+Bad+Buzz+gr%C3%A2ce+au+Deep+Learning/sentiment140.zip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bal\AppData\Local\Microsoft\Office\16.0\DTS\en-GB%7b4400F8D2-00BC-4C21-ABB0-DF094435AAED%7d\%7bEF7D6206-890B-44F6-A45E-F5F5E936F8C8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{EF7D6206-890B-44F6-A45E-F5F5E936F8C8}tf02786999_win32</Template>
  <TotalTime>343</TotalTime>
  <Pages>2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dowta dibalaba</dc:creator>
  <cp:keywords/>
  <dc:description/>
  <cp:lastModifiedBy>dowta dibalaba</cp:lastModifiedBy>
  <cp:revision>2</cp:revision>
  <dcterms:created xsi:type="dcterms:W3CDTF">2023-10-31T10:18:00Z</dcterms:created>
  <dcterms:modified xsi:type="dcterms:W3CDTF">2023-10-31T18:18:00Z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